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9C7D" w14:textId="032864BC" w:rsidR="00A9204E" w:rsidRDefault="006F227D" w:rsidP="006F227D">
      <w:pPr>
        <w:jc w:val="center"/>
        <w:rPr>
          <w:lang w:val="pt-BR"/>
        </w:rPr>
      </w:pPr>
      <w:r>
        <w:rPr>
          <w:lang w:val="pt-BR"/>
        </w:rPr>
        <w:t xml:space="preserve">Continuação </w:t>
      </w:r>
      <w:r w:rsidRPr="006F227D">
        <w:rPr>
          <w:b/>
          <w:bCs/>
          <w:lang w:val="pt-BR"/>
        </w:rPr>
        <w:t>FORMULÁRIOS</w:t>
      </w:r>
      <w:r>
        <w:rPr>
          <w:lang w:val="pt-BR"/>
        </w:rPr>
        <w:t>:</w:t>
      </w:r>
    </w:p>
    <w:p w14:paraId="23230ACE" w14:textId="12624ED7" w:rsidR="006F227D" w:rsidRDefault="006F227D" w:rsidP="006F227D">
      <w:pPr>
        <w:rPr>
          <w:lang w:val="pt-BR"/>
        </w:rPr>
      </w:pPr>
    </w:p>
    <w:p w14:paraId="5F69AEED" w14:textId="77777777" w:rsidR="006F227D" w:rsidRDefault="006F227D" w:rsidP="006F227D">
      <w:pPr>
        <w:rPr>
          <w:lang w:val="pt-BR"/>
        </w:rPr>
      </w:pPr>
      <w:r>
        <w:rPr>
          <w:lang w:val="pt-BR"/>
        </w:rPr>
        <w:t xml:space="preserve">VALIDAÇÕES NATIVAS: </w:t>
      </w:r>
    </w:p>
    <w:p w14:paraId="3FAD2696" w14:textId="5E72955E" w:rsidR="006F227D" w:rsidRDefault="006F227D" w:rsidP="006F227D">
      <w:pPr>
        <w:pStyle w:val="PargrafodaLista"/>
        <w:numPr>
          <w:ilvl w:val="0"/>
          <w:numId w:val="27"/>
        </w:numPr>
        <w:rPr>
          <w:lang w:val="pt-BR"/>
        </w:rPr>
      </w:pPr>
      <w:r w:rsidRPr="006F227D">
        <w:rPr>
          <w:lang w:val="pt-BR"/>
        </w:rPr>
        <w:t>Colocar a opção “</w:t>
      </w:r>
      <w:r w:rsidRPr="006F227D">
        <w:rPr>
          <w:b/>
          <w:bCs/>
          <w:lang w:val="pt-BR"/>
        </w:rPr>
        <w:t>required</w:t>
      </w:r>
      <w:r w:rsidRPr="006F227D">
        <w:rPr>
          <w:lang w:val="pt-BR"/>
        </w:rPr>
        <w:t>” no seu input ou ação desejada, á tornará necessária para continuar a navegação.</w:t>
      </w:r>
    </w:p>
    <w:p w14:paraId="6CD92D3C" w14:textId="622AE45D" w:rsidR="006F227D" w:rsidRDefault="006F227D" w:rsidP="006F227D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Adicionar “</w:t>
      </w:r>
      <w:r w:rsidRPr="00042ED0">
        <w:rPr>
          <w:b/>
          <w:bCs/>
          <w:lang w:val="pt-BR"/>
        </w:rPr>
        <w:t>minlenght</w:t>
      </w:r>
      <w:r>
        <w:rPr>
          <w:lang w:val="pt-BR"/>
        </w:rPr>
        <w:t>” e “</w:t>
      </w:r>
      <w:r w:rsidRPr="00042ED0">
        <w:rPr>
          <w:b/>
          <w:bCs/>
          <w:lang w:val="pt-BR"/>
        </w:rPr>
        <w:t>maxlenght</w:t>
      </w:r>
      <w:r>
        <w:rPr>
          <w:lang w:val="pt-BR"/>
        </w:rPr>
        <w:t>” vai determinar quantos caracteres será necessário para prosseguir a na</w:t>
      </w:r>
      <w:r w:rsidR="00042ED0">
        <w:rPr>
          <w:lang w:val="pt-BR"/>
        </w:rPr>
        <w:t>v</w:t>
      </w:r>
      <w:r>
        <w:rPr>
          <w:lang w:val="pt-BR"/>
        </w:rPr>
        <w:t>egação</w:t>
      </w:r>
      <w:r w:rsidR="00042ED0">
        <w:rPr>
          <w:lang w:val="pt-BR"/>
        </w:rPr>
        <w:t>.</w:t>
      </w:r>
    </w:p>
    <w:p w14:paraId="22879EC0" w14:textId="63640BA1" w:rsidR="00042ED0" w:rsidRDefault="00042ED0" w:rsidP="006F227D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No caso de um input no estilo NUMBER, podemos usar a tag “</w:t>
      </w:r>
      <w:r w:rsidRPr="00042ED0">
        <w:rPr>
          <w:b/>
          <w:bCs/>
          <w:lang w:val="pt-BR"/>
        </w:rPr>
        <w:t>step</w:t>
      </w:r>
      <w:r>
        <w:rPr>
          <w:lang w:val="pt-BR"/>
        </w:rPr>
        <w:t>” que vai pular de tanto em tantos números de acordo com quantos steps eu botei, só deixará ser inseridos números que estiverem dentro do step.</w:t>
      </w:r>
    </w:p>
    <w:p w14:paraId="50709948" w14:textId="7F971134" w:rsidR="00042ED0" w:rsidRDefault="00042ED0" w:rsidP="006F227D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Continuando no estilo NUMBER, podemos usar um número mínimo para a digitação e um número máximo, com as tags, “</w:t>
      </w:r>
      <w:r w:rsidRPr="00553F7C">
        <w:rPr>
          <w:b/>
          <w:bCs/>
          <w:lang w:val="pt-BR"/>
        </w:rPr>
        <w:t>max</w:t>
      </w:r>
      <w:r w:rsidR="00553F7C">
        <w:rPr>
          <w:lang w:val="pt-BR"/>
        </w:rPr>
        <w:t>” e “</w:t>
      </w:r>
      <w:r w:rsidR="00553F7C" w:rsidRPr="00553F7C">
        <w:rPr>
          <w:b/>
          <w:bCs/>
          <w:lang w:val="pt-BR"/>
        </w:rPr>
        <w:t>min</w:t>
      </w:r>
      <w:r w:rsidR="00553F7C">
        <w:rPr>
          <w:lang w:val="pt-BR"/>
        </w:rPr>
        <w:t>” dentro do input.</w:t>
      </w:r>
    </w:p>
    <w:p w14:paraId="617BFBFD" w14:textId="578EA62A" w:rsidR="00553F7C" w:rsidRDefault="00553F7C" w:rsidP="006F227D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Da pra usar o mesmo macete acima para datas, mas ao invés de colocar um número no max ou min, vai colocar uma data no estilo internacional, ex: (ano-mês-dia).</w:t>
      </w:r>
    </w:p>
    <w:p w14:paraId="168978A5" w14:textId="13AC1555" w:rsidR="00553F7C" w:rsidRDefault="008C7B2A" w:rsidP="006F227D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Utilizando a tag “</w:t>
      </w:r>
      <w:r w:rsidRPr="008C7B2A">
        <w:rPr>
          <w:b/>
          <w:bCs/>
          <w:lang w:val="pt-BR"/>
        </w:rPr>
        <w:t>pattern</w:t>
      </w:r>
      <w:r>
        <w:rPr>
          <w:lang w:val="pt-BR"/>
        </w:rPr>
        <w:t>” dentro do seu input, você pode criar os seus próprios padrões para que algo se torne válido, por ex, endereço de email, o pattern normalmente vai acompanhado de um “</w:t>
      </w:r>
      <w:r w:rsidRPr="008C7B2A">
        <w:rPr>
          <w:b/>
          <w:bCs/>
          <w:lang w:val="pt-BR"/>
        </w:rPr>
        <w:t>title</w:t>
      </w:r>
      <w:r>
        <w:rPr>
          <w:lang w:val="pt-BR"/>
        </w:rPr>
        <w:t>” que vai especificar para o usuário o que é necessário para preencher aquele campo.</w:t>
      </w:r>
    </w:p>
    <w:p w14:paraId="4BBB1926" w14:textId="77777777" w:rsidR="008C7B2A" w:rsidRPr="008C7B2A" w:rsidRDefault="008C7B2A" w:rsidP="008C7B2A">
      <w:pPr>
        <w:ind w:left="360"/>
        <w:rPr>
          <w:lang w:val="pt-BR"/>
        </w:rPr>
      </w:pPr>
    </w:p>
    <w:sectPr w:rsidR="008C7B2A" w:rsidRPr="008C7B2A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F8F83" w14:textId="77777777" w:rsidR="00690028" w:rsidRDefault="00690028" w:rsidP="00D766DE">
      <w:r>
        <w:separator/>
      </w:r>
    </w:p>
  </w:endnote>
  <w:endnote w:type="continuationSeparator" w:id="0">
    <w:p w14:paraId="53E5B273" w14:textId="77777777" w:rsidR="00690028" w:rsidRDefault="00690028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8AD2" w14:textId="77777777" w:rsidR="00690028" w:rsidRDefault="00690028" w:rsidP="00D766DE">
      <w:r>
        <w:separator/>
      </w:r>
    </w:p>
  </w:footnote>
  <w:footnote w:type="continuationSeparator" w:id="0">
    <w:p w14:paraId="13612071" w14:textId="77777777" w:rsidR="00690028" w:rsidRDefault="00690028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574575E"/>
    <w:multiLevelType w:val="hybridMultilevel"/>
    <w:tmpl w:val="DC38D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66493065">
    <w:abstractNumId w:val="22"/>
  </w:num>
  <w:num w:numId="2" w16cid:durableId="1749687853">
    <w:abstractNumId w:val="12"/>
  </w:num>
  <w:num w:numId="3" w16cid:durableId="8259382">
    <w:abstractNumId w:val="10"/>
  </w:num>
  <w:num w:numId="4" w16cid:durableId="229003092">
    <w:abstractNumId w:val="25"/>
  </w:num>
  <w:num w:numId="5" w16cid:durableId="2039965209">
    <w:abstractNumId w:val="13"/>
  </w:num>
  <w:num w:numId="6" w16cid:durableId="602148522">
    <w:abstractNumId w:val="19"/>
  </w:num>
  <w:num w:numId="7" w16cid:durableId="700134923">
    <w:abstractNumId w:val="21"/>
  </w:num>
  <w:num w:numId="8" w16cid:durableId="322971682">
    <w:abstractNumId w:val="9"/>
  </w:num>
  <w:num w:numId="9" w16cid:durableId="457919282">
    <w:abstractNumId w:val="7"/>
  </w:num>
  <w:num w:numId="10" w16cid:durableId="859858180">
    <w:abstractNumId w:val="6"/>
  </w:num>
  <w:num w:numId="11" w16cid:durableId="657877484">
    <w:abstractNumId w:val="5"/>
  </w:num>
  <w:num w:numId="12" w16cid:durableId="2026177083">
    <w:abstractNumId w:val="4"/>
  </w:num>
  <w:num w:numId="13" w16cid:durableId="1589801099">
    <w:abstractNumId w:val="8"/>
  </w:num>
  <w:num w:numId="14" w16cid:durableId="805049276">
    <w:abstractNumId w:val="3"/>
  </w:num>
  <w:num w:numId="15" w16cid:durableId="640305391">
    <w:abstractNumId w:val="2"/>
  </w:num>
  <w:num w:numId="16" w16cid:durableId="1789856553">
    <w:abstractNumId w:val="1"/>
  </w:num>
  <w:num w:numId="17" w16cid:durableId="946618373">
    <w:abstractNumId w:val="0"/>
  </w:num>
  <w:num w:numId="18" w16cid:durableId="743990129">
    <w:abstractNumId w:val="16"/>
  </w:num>
  <w:num w:numId="19" w16cid:durableId="311175374">
    <w:abstractNumId w:val="17"/>
  </w:num>
  <w:num w:numId="20" w16cid:durableId="1245649912">
    <w:abstractNumId w:val="23"/>
  </w:num>
  <w:num w:numId="21" w16cid:durableId="2050952348">
    <w:abstractNumId w:val="20"/>
  </w:num>
  <w:num w:numId="22" w16cid:durableId="1210265011">
    <w:abstractNumId w:val="11"/>
  </w:num>
  <w:num w:numId="23" w16cid:durableId="1735158383">
    <w:abstractNumId w:val="26"/>
  </w:num>
  <w:num w:numId="24" w16cid:durableId="746343255">
    <w:abstractNumId w:val="15"/>
  </w:num>
  <w:num w:numId="25" w16cid:durableId="1790582541">
    <w:abstractNumId w:val="18"/>
  </w:num>
  <w:num w:numId="26" w16cid:durableId="19167767">
    <w:abstractNumId w:val="14"/>
  </w:num>
  <w:num w:numId="27" w16cid:durableId="9846234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7D"/>
    <w:rsid w:val="00042ED0"/>
    <w:rsid w:val="00215B8F"/>
    <w:rsid w:val="004C55DB"/>
    <w:rsid w:val="004E108E"/>
    <w:rsid w:val="00553F7C"/>
    <w:rsid w:val="00645252"/>
    <w:rsid w:val="00690028"/>
    <w:rsid w:val="006D3D74"/>
    <w:rsid w:val="006F227D"/>
    <w:rsid w:val="0083569A"/>
    <w:rsid w:val="008C7B2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61A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\AppData\Local\Microsoft\Office\16.0\DTS\pt-BR%7bC90370BA-44D8-4ED9-BF0F-F47BA07E91C5%7d\%7b5389D1FC-8960-4254-BD2F-A8180EB9541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{5389D1FC-8960-4254-BD2F-A8180EB95412}tf02786999_win32</Template>
  <TotalTime>0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2022-08-08T22:41:00Z</dcterms:created>
  <dcterms:modified xsi:type="dcterms:W3CDTF">2022-08-08T23:01:00Z</dcterms:modified>
</cp:coreProperties>
</file>